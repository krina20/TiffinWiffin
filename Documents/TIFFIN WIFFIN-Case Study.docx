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0ACCF" w14:textId="77777777" w:rsidR="00A9204E" w:rsidRPr="00DB3C89" w:rsidRDefault="005F3637" w:rsidP="005F3637">
      <w:pPr>
        <w:pStyle w:val="Heading1"/>
        <w:rPr>
          <w:rFonts w:cstheme="majorHAnsi"/>
          <w:sz w:val="48"/>
        </w:rPr>
      </w:pPr>
      <w:r w:rsidRPr="00DB3C89">
        <w:rPr>
          <w:rFonts w:cstheme="majorHAnsi"/>
          <w:sz w:val="48"/>
        </w:rPr>
        <w:t>TIFFIN WIFFIN</w:t>
      </w:r>
    </w:p>
    <w:p w14:paraId="7E026560" w14:textId="77777777" w:rsidR="005F3637" w:rsidRPr="00DB3C89" w:rsidRDefault="005F3637" w:rsidP="005F3637">
      <w:pPr>
        <w:rPr>
          <w:rFonts w:asciiTheme="majorHAnsi" w:hAnsiTheme="majorHAnsi" w:cstheme="majorHAnsi"/>
          <w:sz w:val="24"/>
        </w:rPr>
      </w:pPr>
    </w:p>
    <w:p w14:paraId="3CF80E75" w14:textId="593FA130" w:rsidR="00DB3C89" w:rsidRPr="00504C42" w:rsidRDefault="00100141" w:rsidP="00DB3C89">
      <w:pPr>
        <w:pStyle w:val="NormalWeb"/>
        <w:shd w:val="clear" w:color="auto" w:fill="FFFFFF"/>
        <w:spacing w:before="0" w:beforeAutospacing="0" w:after="300" w:afterAutospacing="0"/>
        <w:textAlignment w:val="baseline"/>
        <w:rPr>
          <w:rFonts w:asciiTheme="majorHAnsi" w:hAnsiTheme="majorHAnsi" w:cstheme="majorHAnsi"/>
          <w:color w:val="262626" w:themeColor="text1" w:themeTint="D9"/>
          <w:sz w:val="32"/>
          <w:szCs w:val="30"/>
        </w:rPr>
      </w:pPr>
      <w:r>
        <w:rPr>
          <w:rFonts w:asciiTheme="majorHAnsi" w:hAnsiTheme="majorHAnsi" w:cstheme="majorHAnsi"/>
          <w:color w:val="262626" w:themeColor="text1" w:themeTint="D9"/>
          <w:sz w:val="32"/>
          <w:szCs w:val="30"/>
        </w:rPr>
        <w:t xml:space="preserve">Our </w:t>
      </w:r>
      <w:r w:rsidR="00DB3C89" w:rsidRPr="00504C42">
        <w:rPr>
          <w:rFonts w:asciiTheme="majorHAnsi" w:hAnsiTheme="majorHAnsi" w:cstheme="majorHAnsi"/>
          <w:color w:val="262626" w:themeColor="text1" w:themeTint="D9"/>
          <w:sz w:val="32"/>
          <w:szCs w:val="30"/>
        </w:rPr>
        <w:t xml:space="preserve">project Online Tiffin booking system is a </w:t>
      </w:r>
      <w:r w:rsidRPr="00504C42">
        <w:rPr>
          <w:rFonts w:asciiTheme="majorHAnsi" w:hAnsiTheme="majorHAnsi" w:cstheme="majorHAnsi"/>
          <w:color w:val="262626" w:themeColor="text1" w:themeTint="D9"/>
          <w:sz w:val="32"/>
          <w:szCs w:val="30"/>
        </w:rPr>
        <w:t>web-based</w:t>
      </w:r>
      <w:r w:rsidR="00DB3C89" w:rsidRPr="00504C42">
        <w:rPr>
          <w:rFonts w:asciiTheme="majorHAnsi" w:hAnsiTheme="majorHAnsi" w:cstheme="majorHAnsi"/>
          <w:color w:val="262626" w:themeColor="text1" w:themeTint="D9"/>
          <w:sz w:val="32"/>
          <w:szCs w:val="30"/>
        </w:rPr>
        <w:t xml:space="preserve"> application that allows the administrator to handle all the activities online quickly and safely. The project aims to provide food services to the customers. As we know that the food cooked at home is hygienic and best for health.</w:t>
      </w:r>
      <w:r w:rsidR="00EB42AF" w:rsidRPr="00504C42">
        <w:rPr>
          <w:rFonts w:asciiTheme="majorHAnsi" w:hAnsiTheme="majorHAnsi" w:cstheme="majorHAnsi"/>
          <w:color w:val="262626" w:themeColor="text1" w:themeTint="D9"/>
          <w:sz w:val="32"/>
          <w:szCs w:val="30"/>
        </w:rPr>
        <w:t xml:space="preserve"> T</w:t>
      </w:r>
      <w:r w:rsidR="00DB3C89" w:rsidRPr="00504C42">
        <w:rPr>
          <w:rFonts w:asciiTheme="majorHAnsi" w:hAnsiTheme="majorHAnsi" w:cstheme="majorHAnsi"/>
          <w:color w:val="262626" w:themeColor="text1" w:themeTint="D9"/>
          <w:sz w:val="32"/>
          <w:szCs w:val="30"/>
        </w:rPr>
        <w:t>he aim of the project is to provide them hygienic food of high quality at low cost.</w:t>
      </w:r>
    </w:p>
    <w:p w14:paraId="134F7EA4" w14:textId="77777777" w:rsidR="00417527" w:rsidRPr="00504C42" w:rsidRDefault="00417527" w:rsidP="00417527">
      <w:pPr>
        <w:pStyle w:val="NormalWeb"/>
        <w:shd w:val="clear" w:color="auto" w:fill="FFFFFF"/>
        <w:spacing w:before="0" w:beforeAutospacing="0" w:after="300" w:afterAutospacing="0"/>
        <w:textAlignment w:val="baseline"/>
        <w:rPr>
          <w:rFonts w:asciiTheme="majorHAnsi" w:hAnsiTheme="majorHAnsi" w:cstheme="majorHAnsi"/>
          <w:color w:val="444444"/>
          <w:sz w:val="32"/>
          <w:szCs w:val="30"/>
        </w:rPr>
      </w:pPr>
      <w:r w:rsidRPr="00504C42">
        <w:rPr>
          <w:rFonts w:asciiTheme="majorHAnsi" w:hAnsiTheme="majorHAnsi" w:cstheme="majorHAnsi"/>
          <w:color w:val="444444"/>
          <w:sz w:val="32"/>
          <w:szCs w:val="30"/>
        </w:rPr>
        <w:t xml:space="preserve">The customer can view the options available in the menu options, Tiffin delivery </w:t>
      </w:r>
      <w:r w:rsidR="00645FA1" w:rsidRPr="00504C42">
        <w:rPr>
          <w:rFonts w:asciiTheme="majorHAnsi" w:hAnsiTheme="majorHAnsi" w:cstheme="majorHAnsi"/>
          <w:color w:val="444444"/>
          <w:sz w:val="32"/>
          <w:szCs w:val="30"/>
        </w:rPr>
        <w:t xml:space="preserve">timings </w:t>
      </w:r>
      <w:r w:rsidRPr="00504C42">
        <w:rPr>
          <w:rFonts w:asciiTheme="majorHAnsi" w:hAnsiTheme="majorHAnsi" w:cstheme="majorHAnsi"/>
          <w:color w:val="444444"/>
          <w:sz w:val="32"/>
          <w:szCs w:val="30"/>
        </w:rPr>
        <w:t xml:space="preserve">options </w:t>
      </w:r>
      <w:r w:rsidR="00AA78C9" w:rsidRPr="00504C42">
        <w:rPr>
          <w:rFonts w:asciiTheme="majorHAnsi" w:hAnsiTheme="majorHAnsi" w:cstheme="majorHAnsi"/>
          <w:color w:val="444444"/>
          <w:sz w:val="32"/>
          <w:szCs w:val="30"/>
        </w:rPr>
        <w:t>and charges</w:t>
      </w:r>
      <w:r w:rsidRPr="00504C42">
        <w:rPr>
          <w:rFonts w:asciiTheme="majorHAnsi" w:hAnsiTheme="majorHAnsi" w:cstheme="majorHAnsi"/>
          <w:color w:val="444444"/>
          <w:sz w:val="32"/>
          <w:szCs w:val="30"/>
        </w:rPr>
        <w:t>.</w:t>
      </w:r>
      <w:r w:rsidR="001537FD" w:rsidRPr="001537FD">
        <w:rPr>
          <w:rFonts w:asciiTheme="majorHAnsi" w:hAnsiTheme="majorHAnsi" w:cstheme="majorHAnsi"/>
          <w:color w:val="444444"/>
          <w:sz w:val="32"/>
          <w:szCs w:val="30"/>
        </w:rPr>
        <w:t xml:space="preserve"> </w:t>
      </w:r>
      <w:r w:rsidR="001537FD">
        <w:rPr>
          <w:rFonts w:asciiTheme="majorHAnsi" w:hAnsiTheme="majorHAnsi" w:cstheme="majorHAnsi"/>
          <w:color w:val="444444"/>
          <w:sz w:val="32"/>
          <w:szCs w:val="30"/>
        </w:rPr>
        <w:t xml:space="preserve">Menu will have different food items for </w:t>
      </w:r>
      <w:r w:rsidR="00803653">
        <w:rPr>
          <w:rFonts w:asciiTheme="majorHAnsi" w:hAnsiTheme="majorHAnsi" w:cstheme="majorHAnsi"/>
          <w:color w:val="444444"/>
          <w:sz w:val="32"/>
          <w:szCs w:val="30"/>
        </w:rPr>
        <w:t xml:space="preserve">different </w:t>
      </w:r>
      <w:r w:rsidR="001537FD">
        <w:rPr>
          <w:rFonts w:asciiTheme="majorHAnsi" w:hAnsiTheme="majorHAnsi" w:cstheme="majorHAnsi"/>
          <w:color w:val="444444"/>
          <w:sz w:val="32"/>
          <w:szCs w:val="30"/>
        </w:rPr>
        <w:t>days.</w:t>
      </w:r>
      <w:r w:rsidR="00FD0202" w:rsidRPr="00FD0202">
        <w:rPr>
          <w:rFonts w:asciiTheme="majorHAnsi" w:hAnsiTheme="majorHAnsi" w:cstheme="majorHAnsi"/>
          <w:color w:val="262626" w:themeColor="text1" w:themeTint="D9"/>
          <w:sz w:val="32"/>
          <w:szCs w:val="30"/>
        </w:rPr>
        <w:t xml:space="preserve"> </w:t>
      </w:r>
      <w:r w:rsidR="00FD0202" w:rsidRPr="00504C42">
        <w:rPr>
          <w:rFonts w:asciiTheme="majorHAnsi" w:hAnsiTheme="majorHAnsi" w:cstheme="majorHAnsi"/>
          <w:color w:val="262626" w:themeColor="text1" w:themeTint="D9"/>
          <w:sz w:val="32"/>
          <w:szCs w:val="30"/>
        </w:rPr>
        <w:t>The customer can choo</w:t>
      </w:r>
      <w:r w:rsidR="00FD0202">
        <w:rPr>
          <w:rFonts w:asciiTheme="majorHAnsi" w:hAnsiTheme="majorHAnsi" w:cstheme="majorHAnsi"/>
          <w:color w:val="262626" w:themeColor="text1" w:themeTint="D9"/>
          <w:sz w:val="32"/>
          <w:szCs w:val="30"/>
        </w:rPr>
        <w:t>se the cuisine</w:t>
      </w:r>
      <w:r w:rsidR="00FD0202" w:rsidRPr="00504C42">
        <w:rPr>
          <w:rFonts w:asciiTheme="majorHAnsi" w:hAnsiTheme="majorHAnsi" w:cstheme="majorHAnsi"/>
          <w:color w:val="262626" w:themeColor="text1" w:themeTint="D9"/>
          <w:sz w:val="32"/>
          <w:szCs w:val="30"/>
        </w:rPr>
        <w:t xml:space="preserve"> of their own choice from Gujarati and Punjabi. The Tiffin will be delivered at their residence at the time given by the customers.</w:t>
      </w:r>
      <w:r w:rsidR="006066BA">
        <w:rPr>
          <w:rFonts w:asciiTheme="majorHAnsi" w:hAnsiTheme="majorHAnsi" w:cstheme="majorHAnsi"/>
          <w:color w:val="444444"/>
          <w:sz w:val="32"/>
          <w:szCs w:val="30"/>
        </w:rPr>
        <w:t xml:space="preserve"> If the customer</w:t>
      </w:r>
      <w:r w:rsidRPr="00504C42">
        <w:rPr>
          <w:rFonts w:asciiTheme="majorHAnsi" w:hAnsiTheme="majorHAnsi" w:cstheme="majorHAnsi"/>
          <w:color w:val="444444"/>
          <w:sz w:val="32"/>
          <w:szCs w:val="30"/>
        </w:rPr>
        <w:t xml:space="preserve"> wishes to register, he has to sign-up </w:t>
      </w:r>
      <w:r w:rsidR="00A3319C" w:rsidRPr="00504C42">
        <w:rPr>
          <w:rFonts w:asciiTheme="majorHAnsi" w:hAnsiTheme="majorHAnsi" w:cstheme="majorHAnsi"/>
          <w:color w:val="444444"/>
          <w:sz w:val="32"/>
          <w:szCs w:val="30"/>
        </w:rPr>
        <w:t>first.</w:t>
      </w:r>
      <w:r w:rsidR="00A3319C">
        <w:rPr>
          <w:rFonts w:asciiTheme="majorHAnsi" w:hAnsiTheme="majorHAnsi" w:cstheme="majorHAnsi"/>
          <w:color w:val="444444"/>
          <w:sz w:val="32"/>
          <w:szCs w:val="30"/>
        </w:rPr>
        <w:t xml:space="preserve"> </w:t>
      </w:r>
      <w:r w:rsidR="00831BDF" w:rsidRPr="00504C42">
        <w:rPr>
          <w:rFonts w:asciiTheme="majorHAnsi" w:hAnsiTheme="majorHAnsi" w:cstheme="majorHAnsi"/>
          <w:color w:val="444444"/>
          <w:sz w:val="32"/>
          <w:szCs w:val="30"/>
        </w:rPr>
        <w:t>Then</w:t>
      </w:r>
      <w:r w:rsidRPr="00504C42">
        <w:rPr>
          <w:rFonts w:asciiTheme="majorHAnsi" w:hAnsiTheme="majorHAnsi" w:cstheme="majorHAnsi"/>
          <w:color w:val="444444"/>
          <w:sz w:val="32"/>
          <w:szCs w:val="30"/>
        </w:rPr>
        <w:t xml:space="preserve"> he can register and Pay </w:t>
      </w:r>
      <w:r w:rsidR="00490666" w:rsidRPr="00504C42">
        <w:rPr>
          <w:rFonts w:asciiTheme="majorHAnsi" w:hAnsiTheme="majorHAnsi" w:cstheme="majorHAnsi"/>
          <w:color w:val="444444"/>
          <w:sz w:val="32"/>
          <w:szCs w:val="30"/>
        </w:rPr>
        <w:t>online</w:t>
      </w:r>
      <w:r w:rsidRPr="00504C42">
        <w:rPr>
          <w:rFonts w:asciiTheme="majorHAnsi" w:hAnsiTheme="majorHAnsi" w:cstheme="majorHAnsi"/>
          <w:color w:val="444444"/>
          <w:sz w:val="32"/>
          <w:szCs w:val="30"/>
        </w:rPr>
        <w:t xml:space="preserve"> with full security.</w:t>
      </w:r>
      <w:r w:rsidR="00BF18AD" w:rsidRPr="00504C42">
        <w:rPr>
          <w:rFonts w:asciiTheme="majorHAnsi" w:hAnsiTheme="majorHAnsi" w:cstheme="majorHAnsi"/>
          <w:color w:val="262626" w:themeColor="text1" w:themeTint="D9"/>
          <w:sz w:val="32"/>
          <w:szCs w:val="30"/>
        </w:rPr>
        <w:t xml:space="preserve"> </w:t>
      </w:r>
      <w:r w:rsidRPr="00504C42">
        <w:rPr>
          <w:rFonts w:asciiTheme="majorHAnsi" w:hAnsiTheme="majorHAnsi" w:cstheme="majorHAnsi"/>
          <w:color w:val="444444"/>
          <w:sz w:val="32"/>
          <w:szCs w:val="30"/>
        </w:rPr>
        <w:t>He can also c</w:t>
      </w:r>
      <w:r w:rsidR="00DE3353" w:rsidRPr="00504C42">
        <w:rPr>
          <w:rFonts w:asciiTheme="majorHAnsi" w:hAnsiTheme="majorHAnsi" w:cstheme="majorHAnsi"/>
          <w:color w:val="444444"/>
          <w:sz w:val="32"/>
          <w:szCs w:val="30"/>
        </w:rPr>
        <w:t>ancel the order within half an hour.</w:t>
      </w:r>
    </w:p>
    <w:p w14:paraId="676B4A19" w14:textId="77777777" w:rsidR="00424569" w:rsidRDefault="00B31553" w:rsidP="007A729E">
      <w:pPr>
        <w:pStyle w:val="NormalWeb"/>
        <w:shd w:val="clear" w:color="auto" w:fill="FFFFFF"/>
        <w:spacing w:before="0" w:beforeAutospacing="0" w:after="300" w:afterAutospacing="0"/>
        <w:textAlignment w:val="baseline"/>
        <w:rPr>
          <w:rFonts w:asciiTheme="majorHAnsi" w:hAnsiTheme="majorHAnsi" w:cstheme="majorHAnsi"/>
          <w:color w:val="444444"/>
          <w:sz w:val="32"/>
          <w:szCs w:val="30"/>
        </w:rPr>
      </w:pPr>
      <w:r w:rsidRPr="00504C42">
        <w:rPr>
          <w:rFonts w:asciiTheme="majorHAnsi" w:hAnsiTheme="majorHAnsi" w:cstheme="majorHAnsi"/>
          <w:color w:val="444444"/>
          <w:sz w:val="32"/>
          <w:szCs w:val="30"/>
        </w:rPr>
        <w:t>Administrator can</w:t>
      </w:r>
      <w:r w:rsidR="00F97755" w:rsidRPr="00504C42">
        <w:rPr>
          <w:rFonts w:asciiTheme="majorHAnsi" w:hAnsiTheme="majorHAnsi" w:cstheme="majorHAnsi"/>
          <w:color w:val="444444"/>
          <w:sz w:val="32"/>
          <w:szCs w:val="30"/>
        </w:rPr>
        <w:t xml:space="preserve"> login into the system and</w:t>
      </w:r>
      <w:r w:rsidRPr="00504C42">
        <w:rPr>
          <w:rFonts w:asciiTheme="majorHAnsi" w:hAnsiTheme="majorHAnsi" w:cstheme="majorHAnsi"/>
          <w:color w:val="444444"/>
          <w:sz w:val="32"/>
          <w:szCs w:val="30"/>
        </w:rPr>
        <w:t xml:space="preserve"> see all the details of the food items, customers</w:t>
      </w:r>
      <w:r w:rsidR="00325407">
        <w:rPr>
          <w:rFonts w:asciiTheme="majorHAnsi" w:hAnsiTheme="majorHAnsi" w:cstheme="majorHAnsi"/>
          <w:color w:val="444444"/>
          <w:sz w:val="32"/>
          <w:szCs w:val="30"/>
        </w:rPr>
        <w:t xml:space="preserve"> a</w:t>
      </w:r>
      <w:r w:rsidR="006B5E60">
        <w:rPr>
          <w:rFonts w:asciiTheme="majorHAnsi" w:hAnsiTheme="majorHAnsi" w:cstheme="majorHAnsi"/>
          <w:color w:val="444444"/>
          <w:sz w:val="32"/>
          <w:szCs w:val="30"/>
        </w:rPr>
        <w:t>nd can c</w:t>
      </w:r>
      <w:r w:rsidRPr="00504C42">
        <w:rPr>
          <w:rFonts w:asciiTheme="majorHAnsi" w:hAnsiTheme="majorHAnsi" w:cstheme="majorHAnsi"/>
          <w:color w:val="444444"/>
          <w:sz w:val="32"/>
          <w:szCs w:val="30"/>
        </w:rPr>
        <w:t>hange them.</w:t>
      </w:r>
      <w:r w:rsidR="00F52198" w:rsidRPr="00504C42">
        <w:rPr>
          <w:rFonts w:asciiTheme="majorHAnsi" w:hAnsiTheme="majorHAnsi" w:cstheme="majorHAnsi"/>
          <w:color w:val="444444"/>
          <w:sz w:val="32"/>
          <w:szCs w:val="30"/>
        </w:rPr>
        <w:t xml:space="preserve"> </w:t>
      </w:r>
      <w:r w:rsidR="00096A98" w:rsidRPr="00504C42">
        <w:rPr>
          <w:rFonts w:asciiTheme="majorHAnsi" w:hAnsiTheme="majorHAnsi" w:cstheme="majorHAnsi"/>
          <w:color w:val="444444"/>
          <w:sz w:val="32"/>
          <w:szCs w:val="30"/>
        </w:rPr>
        <w:t>He can add new customers, and he can also remove anyone from t</w:t>
      </w:r>
      <w:r w:rsidR="00662CDF">
        <w:rPr>
          <w:rFonts w:asciiTheme="majorHAnsi" w:hAnsiTheme="majorHAnsi" w:cstheme="majorHAnsi"/>
          <w:color w:val="444444"/>
          <w:sz w:val="32"/>
          <w:szCs w:val="30"/>
        </w:rPr>
        <w:t>he system, and at the same time.</w:t>
      </w:r>
      <w:r w:rsidR="00406E27" w:rsidRPr="00504C42">
        <w:rPr>
          <w:rFonts w:asciiTheme="majorHAnsi" w:hAnsiTheme="majorHAnsi" w:cstheme="majorHAnsi"/>
          <w:color w:val="444444"/>
          <w:sz w:val="32"/>
          <w:szCs w:val="30"/>
        </w:rPr>
        <w:t xml:space="preserve"> </w:t>
      </w:r>
      <w:r w:rsidR="0022488F" w:rsidRPr="00504C42">
        <w:rPr>
          <w:rFonts w:asciiTheme="majorHAnsi" w:hAnsiTheme="majorHAnsi" w:cstheme="majorHAnsi"/>
          <w:color w:val="444444"/>
          <w:sz w:val="32"/>
          <w:szCs w:val="30"/>
        </w:rPr>
        <w:t>T</w:t>
      </w:r>
      <w:r w:rsidR="00D5626B" w:rsidRPr="00504C42">
        <w:rPr>
          <w:rFonts w:asciiTheme="majorHAnsi" w:hAnsiTheme="majorHAnsi" w:cstheme="majorHAnsi"/>
          <w:color w:val="444444"/>
          <w:sz w:val="32"/>
          <w:szCs w:val="30"/>
        </w:rPr>
        <w:t>he administrator can</w:t>
      </w:r>
      <w:r w:rsidR="00B044A6" w:rsidRPr="00504C42">
        <w:rPr>
          <w:rFonts w:asciiTheme="majorHAnsi" w:hAnsiTheme="majorHAnsi" w:cstheme="majorHAnsi"/>
          <w:color w:val="444444"/>
          <w:sz w:val="32"/>
          <w:szCs w:val="30"/>
        </w:rPr>
        <w:t xml:space="preserve"> see the bill history of a customer for the past three months.</w:t>
      </w:r>
    </w:p>
    <w:p w14:paraId="3251A66D" w14:textId="768F57D3" w:rsidR="004D5346" w:rsidRPr="00504C42" w:rsidRDefault="004D5346" w:rsidP="007A729E">
      <w:pPr>
        <w:pStyle w:val="NormalWeb"/>
        <w:shd w:val="clear" w:color="auto" w:fill="FFFFFF"/>
        <w:spacing w:before="0" w:beforeAutospacing="0" w:after="300" w:afterAutospacing="0"/>
        <w:textAlignment w:val="baseline"/>
        <w:rPr>
          <w:rFonts w:asciiTheme="majorHAnsi" w:hAnsiTheme="majorHAnsi" w:cstheme="majorHAnsi"/>
          <w:color w:val="444444"/>
          <w:sz w:val="32"/>
          <w:szCs w:val="30"/>
        </w:rPr>
      </w:pPr>
      <w:r w:rsidRPr="00504C42">
        <w:rPr>
          <w:rFonts w:asciiTheme="majorHAnsi" w:hAnsiTheme="majorHAnsi" w:cstheme="majorHAnsi"/>
          <w:color w:val="444444"/>
          <w:sz w:val="32"/>
          <w:szCs w:val="30"/>
        </w:rPr>
        <w:t xml:space="preserve">Customers can pay the amount </w:t>
      </w:r>
      <w:r>
        <w:rPr>
          <w:rFonts w:asciiTheme="majorHAnsi" w:hAnsiTheme="majorHAnsi" w:cstheme="majorHAnsi"/>
          <w:color w:val="444444"/>
          <w:sz w:val="32"/>
          <w:szCs w:val="30"/>
        </w:rPr>
        <w:t xml:space="preserve">via </w:t>
      </w:r>
      <w:r w:rsidRPr="00504C42">
        <w:rPr>
          <w:rFonts w:asciiTheme="majorHAnsi" w:hAnsiTheme="majorHAnsi" w:cstheme="majorHAnsi"/>
          <w:color w:val="444444"/>
          <w:sz w:val="32"/>
          <w:szCs w:val="30"/>
        </w:rPr>
        <w:t xml:space="preserve">cash/net banking. Once payment </w:t>
      </w:r>
      <w:r w:rsidR="00424569">
        <w:rPr>
          <w:rFonts w:asciiTheme="majorHAnsi" w:hAnsiTheme="majorHAnsi" w:cstheme="majorHAnsi"/>
          <w:color w:val="444444"/>
          <w:sz w:val="32"/>
          <w:szCs w:val="30"/>
        </w:rPr>
        <w:t xml:space="preserve">is </w:t>
      </w:r>
      <w:bookmarkStart w:id="0" w:name="_GoBack"/>
      <w:bookmarkEnd w:id="0"/>
      <w:r w:rsidR="00424569">
        <w:rPr>
          <w:rFonts w:asciiTheme="majorHAnsi" w:hAnsiTheme="majorHAnsi" w:cstheme="majorHAnsi"/>
          <w:color w:val="444444"/>
          <w:sz w:val="32"/>
          <w:szCs w:val="30"/>
        </w:rPr>
        <w:t>done</w:t>
      </w:r>
      <w:r w:rsidRPr="00504C42">
        <w:rPr>
          <w:rFonts w:asciiTheme="majorHAnsi" w:hAnsiTheme="majorHAnsi" w:cstheme="majorHAnsi"/>
          <w:color w:val="444444"/>
          <w:sz w:val="32"/>
          <w:szCs w:val="30"/>
        </w:rPr>
        <w:t>, the receipt of payment will be generated automatically, and this receipt will be sent to the customer, and the administrator will also get the notification regarding the same.</w:t>
      </w:r>
    </w:p>
    <w:sectPr w:rsidR="004D5346" w:rsidRPr="00504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86D31" w14:textId="77777777" w:rsidR="00F57A47" w:rsidRDefault="00F57A47" w:rsidP="005F3637">
      <w:pPr>
        <w:spacing w:after="0" w:line="240" w:lineRule="auto"/>
      </w:pPr>
      <w:r>
        <w:separator/>
      </w:r>
    </w:p>
  </w:endnote>
  <w:endnote w:type="continuationSeparator" w:id="0">
    <w:p w14:paraId="178015FF" w14:textId="77777777" w:rsidR="00F57A47" w:rsidRDefault="00F57A47" w:rsidP="005F3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68EF3" w14:textId="77777777" w:rsidR="00F57A47" w:rsidRDefault="00F57A47" w:rsidP="005F3637">
      <w:pPr>
        <w:spacing w:after="0" w:line="240" w:lineRule="auto"/>
      </w:pPr>
      <w:r>
        <w:separator/>
      </w:r>
    </w:p>
  </w:footnote>
  <w:footnote w:type="continuationSeparator" w:id="0">
    <w:p w14:paraId="0F6B5A39" w14:textId="77777777" w:rsidR="00F57A47" w:rsidRDefault="00F57A47" w:rsidP="005F3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637"/>
    <w:rsid w:val="000815D8"/>
    <w:rsid w:val="0008381C"/>
    <w:rsid w:val="0009129E"/>
    <w:rsid w:val="00096A98"/>
    <w:rsid w:val="000C6041"/>
    <w:rsid w:val="000E7403"/>
    <w:rsid w:val="00100141"/>
    <w:rsid w:val="001537FD"/>
    <w:rsid w:val="002220C6"/>
    <w:rsid w:val="0022488F"/>
    <w:rsid w:val="002268F5"/>
    <w:rsid w:val="002A2E76"/>
    <w:rsid w:val="00325407"/>
    <w:rsid w:val="003772CB"/>
    <w:rsid w:val="00390A69"/>
    <w:rsid w:val="003C394D"/>
    <w:rsid w:val="003E6FBE"/>
    <w:rsid w:val="00406E27"/>
    <w:rsid w:val="00417527"/>
    <w:rsid w:val="00424569"/>
    <w:rsid w:val="00490666"/>
    <w:rsid w:val="004C090E"/>
    <w:rsid w:val="004C1524"/>
    <w:rsid w:val="004D5346"/>
    <w:rsid w:val="00504C42"/>
    <w:rsid w:val="00535E56"/>
    <w:rsid w:val="005A0E4C"/>
    <w:rsid w:val="005F3637"/>
    <w:rsid w:val="006066BA"/>
    <w:rsid w:val="00645252"/>
    <w:rsid w:val="00645FA1"/>
    <w:rsid w:val="00662CDF"/>
    <w:rsid w:val="006B5E60"/>
    <w:rsid w:val="006C374B"/>
    <w:rsid w:val="006D3D74"/>
    <w:rsid w:val="00700AD3"/>
    <w:rsid w:val="007A729E"/>
    <w:rsid w:val="00803653"/>
    <w:rsid w:val="00810740"/>
    <w:rsid w:val="00831BDF"/>
    <w:rsid w:val="00867698"/>
    <w:rsid w:val="00875FF7"/>
    <w:rsid w:val="008A6D5D"/>
    <w:rsid w:val="008A741D"/>
    <w:rsid w:val="008E1FB2"/>
    <w:rsid w:val="008E4D8D"/>
    <w:rsid w:val="009044DE"/>
    <w:rsid w:val="009247A9"/>
    <w:rsid w:val="00926B42"/>
    <w:rsid w:val="00966E75"/>
    <w:rsid w:val="00990CF1"/>
    <w:rsid w:val="00A12676"/>
    <w:rsid w:val="00A3319C"/>
    <w:rsid w:val="00A9204E"/>
    <w:rsid w:val="00AA78C9"/>
    <w:rsid w:val="00B044A6"/>
    <w:rsid w:val="00B31553"/>
    <w:rsid w:val="00BB7B30"/>
    <w:rsid w:val="00BF18AD"/>
    <w:rsid w:val="00C00E4C"/>
    <w:rsid w:val="00C12372"/>
    <w:rsid w:val="00C51991"/>
    <w:rsid w:val="00C80545"/>
    <w:rsid w:val="00CC1A3F"/>
    <w:rsid w:val="00CD0A0B"/>
    <w:rsid w:val="00CE2629"/>
    <w:rsid w:val="00D11B92"/>
    <w:rsid w:val="00D3621C"/>
    <w:rsid w:val="00D5626B"/>
    <w:rsid w:val="00D70499"/>
    <w:rsid w:val="00D70919"/>
    <w:rsid w:val="00DB3C89"/>
    <w:rsid w:val="00DC2115"/>
    <w:rsid w:val="00DE3353"/>
    <w:rsid w:val="00E25E3F"/>
    <w:rsid w:val="00E30329"/>
    <w:rsid w:val="00EB42AF"/>
    <w:rsid w:val="00F52198"/>
    <w:rsid w:val="00F57A47"/>
    <w:rsid w:val="00F801C6"/>
    <w:rsid w:val="00F97755"/>
    <w:rsid w:val="00FA260B"/>
    <w:rsid w:val="00FD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18155"/>
  <w15:chartTrackingRefBased/>
  <w15:docId w15:val="{3627BF5D-0D04-4C56-A7CF-8B2EEB325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637"/>
  </w:style>
  <w:style w:type="paragraph" w:styleId="Heading1">
    <w:name w:val="heading 1"/>
    <w:basedOn w:val="Normal"/>
    <w:next w:val="Normal"/>
    <w:link w:val="Heading1Char"/>
    <w:uiPriority w:val="9"/>
    <w:qFormat/>
    <w:rsid w:val="005F36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F36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F36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5F36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5F36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5F36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5F36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rsid w:val="005F36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rsid w:val="005F36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63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F36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3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5F363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5F363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5F363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rsid w:val="005F363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rsid w:val="005F363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rsid w:val="005F3637"/>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5F36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F363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F36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F363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F3637"/>
    <w:rPr>
      <w:i/>
      <w:iCs/>
      <w:color w:val="595959" w:themeColor="text1" w:themeTint="A6"/>
    </w:rPr>
  </w:style>
  <w:style w:type="character" w:styleId="Emphasis">
    <w:name w:val="Emphasis"/>
    <w:basedOn w:val="DefaultParagraphFont"/>
    <w:uiPriority w:val="20"/>
    <w:qFormat/>
    <w:rsid w:val="005F3637"/>
    <w:rPr>
      <w:i/>
      <w:iCs/>
    </w:rPr>
  </w:style>
  <w:style w:type="character" w:styleId="IntenseEmphasis">
    <w:name w:val="Intense Emphasis"/>
    <w:basedOn w:val="DefaultParagraphFont"/>
    <w:uiPriority w:val="21"/>
    <w:qFormat/>
    <w:rsid w:val="005F3637"/>
    <w:rPr>
      <w:b/>
      <w:bCs/>
      <w:i/>
      <w:iCs/>
    </w:rPr>
  </w:style>
  <w:style w:type="character" w:styleId="Strong">
    <w:name w:val="Strong"/>
    <w:basedOn w:val="DefaultParagraphFont"/>
    <w:uiPriority w:val="22"/>
    <w:qFormat/>
    <w:rsid w:val="005F3637"/>
    <w:rPr>
      <w:b/>
      <w:bCs/>
    </w:rPr>
  </w:style>
  <w:style w:type="paragraph" w:styleId="Quote">
    <w:name w:val="Quote"/>
    <w:basedOn w:val="Normal"/>
    <w:next w:val="Normal"/>
    <w:link w:val="QuoteChar"/>
    <w:uiPriority w:val="29"/>
    <w:qFormat/>
    <w:rsid w:val="005F363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F3637"/>
    <w:rPr>
      <w:color w:val="44546A" w:themeColor="text2"/>
      <w:sz w:val="24"/>
      <w:szCs w:val="24"/>
    </w:rPr>
  </w:style>
  <w:style w:type="paragraph" w:styleId="IntenseQuote">
    <w:name w:val="Intense Quote"/>
    <w:basedOn w:val="Normal"/>
    <w:next w:val="Normal"/>
    <w:link w:val="IntenseQuoteChar"/>
    <w:uiPriority w:val="30"/>
    <w:qFormat/>
    <w:rsid w:val="005F36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F3637"/>
    <w:rPr>
      <w:rFonts w:asciiTheme="majorHAnsi" w:eastAsiaTheme="majorEastAsia" w:hAnsiTheme="majorHAnsi" w:cstheme="majorBidi"/>
      <w:color w:val="44546A" w:themeColor="text2"/>
      <w:spacing w:val="-6"/>
      <w:sz w:val="32"/>
      <w:szCs w:val="32"/>
    </w:rPr>
  </w:style>
  <w:style w:type="character" w:styleId="SubtleReference">
    <w:name w:val="Subtle Reference"/>
    <w:basedOn w:val="DefaultParagraphFont"/>
    <w:uiPriority w:val="31"/>
    <w:qFormat/>
    <w:rsid w:val="005F363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3637"/>
    <w:rPr>
      <w:b/>
      <w:bCs/>
      <w:smallCaps/>
      <w:color w:val="44546A" w:themeColor="text2"/>
      <w:u w:val="single"/>
    </w:rPr>
  </w:style>
  <w:style w:type="character" w:styleId="BookTitle">
    <w:name w:val="Book Title"/>
    <w:basedOn w:val="DefaultParagraphFont"/>
    <w:uiPriority w:val="33"/>
    <w:qFormat/>
    <w:rsid w:val="005F3637"/>
    <w:rPr>
      <w:b/>
      <w:bCs/>
      <w:smallCaps/>
      <w:spacing w:val="10"/>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5F3637"/>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NoSpacing">
    <w:name w:val="No Spacing"/>
    <w:uiPriority w:val="1"/>
    <w:qFormat/>
    <w:rsid w:val="005F3637"/>
    <w:pPr>
      <w:spacing w:after="0" w:line="240" w:lineRule="auto"/>
    </w:pPr>
  </w:style>
  <w:style w:type="paragraph" w:styleId="TOCHeading">
    <w:name w:val="TOC Heading"/>
    <w:basedOn w:val="Heading1"/>
    <w:next w:val="Normal"/>
    <w:uiPriority w:val="39"/>
    <w:semiHidden/>
    <w:unhideWhenUsed/>
    <w:qFormat/>
    <w:rsid w:val="005F3637"/>
    <w:pPr>
      <w:outlineLvl w:val="9"/>
    </w:pPr>
  </w:style>
  <w:style w:type="paragraph" w:styleId="NormalWeb">
    <w:name w:val="Normal (Web)"/>
    <w:basedOn w:val="Normal"/>
    <w:uiPriority w:val="99"/>
    <w:unhideWhenUsed/>
    <w:rsid w:val="00DB3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781">
      <w:bodyDiv w:val="1"/>
      <w:marLeft w:val="0"/>
      <w:marRight w:val="0"/>
      <w:marTop w:val="0"/>
      <w:marBottom w:val="0"/>
      <w:divBdr>
        <w:top w:val="none" w:sz="0" w:space="0" w:color="auto"/>
        <w:left w:val="none" w:sz="0" w:space="0" w:color="auto"/>
        <w:bottom w:val="none" w:sz="0" w:space="0" w:color="auto"/>
        <w:right w:val="none" w:sz="0" w:space="0" w:color="auto"/>
      </w:divBdr>
    </w:div>
    <w:div w:id="195773058">
      <w:bodyDiv w:val="1"/>
      <w:marLeft w:val="0"/>
      <w:marRight w:val="0"/>
      <w:marTop w:val="0"/>
      <w:marBottom w:val="0"/>
      <w:divBdr>
        <w:top w:val="none" w:sz="0" w:space="0" w:color="auto"/>
        <w:left w:val="none" w:sz="0" w:space="0" w:color="auto"/>
        <w:bottom w:val="none" w:sz="0" w:space="0" w:color="auto"/>
        <w:right w:val="none" w:sz="0" w:space="0" w:color="auto"/>
      </w:divBdr>
    </w:div>
    <w:div w:id="453252823">
      <w:bodyDiv w:val="1"/>
      <w:marLeft w:val="0"/>
      <w:marRight w:val="0"/>
      <w:marTop w:val="0"/>
      <w:marBottom w:val="0"/>
      <w:divBdr>
        <w:top w:val="none" w:sz="0" w:space="0" w:color="auto"/>
        <w:left w:val="none" w:sz="0" w:space="0" w:color="auto"/>
        <w:bottom w:val="none" w:sz="0" w:space="0" w:color="auto"/>
        <w:right w:val="none" w:sz="0" w:space="0" w:color="auto"/>
      </w:divBdr>
    </w:div>
    <w:div w:id="463691989">
      <w:bodyDiv w:val="1"/>
      <w:marLeft w:val="0"/>
      <w:marRight w:val="0"/>
      <w:marTop w:val="0"/>
      <w:marBottom w:val="0"/>
      <w:divBdr>
        <w:top w:val="none" w:sz="0" w:space="0" w:color="auto"/>
        <w:left w:val="none" w:sz="0" w:space="0" w:color="auto"/>
        <w:bottom w:val="none" w:sz="0" w:space="0" w:color="auto"/>
        <w:right w:val="none" w:sz="0" w:space="0" w:color="auto"/>
      </w:divBdr>
    </w:div>
    <w:div w:id="1005981215">
      <w:bodyDiv w:val="1"/>
      <w:marLeft w:val="0"/>
      <w:marRight w:val="0"/>
      <w:marTop w:val="0"/>
      <w:marBottom w:val="0"/>
      <w:divBdr>
        <w:top w:val="none" w:sz="0" w:space="0" w:color="auto"/>
        <w:left w:val="none" w:sz="0" w:space="0" w:color="auto"/>
        <w:bottom w:val="none" w:sz="0" w:space="0" w:color="auto"/>
        <w:right w:val="none" w:sz="0" w:space="0" w:color="auto"/>
      </w:divBdr>
    </w:div>
    <w:div w:id="1431586120">
      <w:bodyDiv w:val="1"/>
      <w:marLeft w:val="0"/>
      <w:marRight w:val="0"/>
      <w:marTop w:val="0"/>
      <w:marBottom w:val="0"/>
      <w:divBdr>
        <w:top w:val="none" w:sz="0" w:space="0" w:color="auto"/>
        <w:left w:val="none" w:sz="0" w:space="0" w:color="auto"/>
        <w:bottom w:val="none" w:sz="0" w:space="0" w:color="auto"/>
        <w:right w:val="none" w:sz="0" w:space="0" w:color="auto"/>
      </w:divBdr>
    </w:div>
    <w:div w:id="1962103912">
      <w:bodyDiv w:val="1"/>
      <w:marLeft w:val="0"/>
      <w:marRight w:val="0"/>
      <w:marTop w:val="0"/>
      <w:marBottom w:val="0"/>
      <w:divBdr>
        <w:top w:val="none" w:sz="0" w:space="0" w:color="auto"/>
        <w:left w:val="none" w:sz="0" w:space="0" w:color="auto"/>
        <w:bottom w:val="none" w:sz="0" w:space="0" w:color="auto"/>
        <w:right w:val="none" w:sz="0" w:space="0" w:color="auto"/>
      </w:divBdr>
    </w:div>
    <w:div w:id="20551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89</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shivam shah</cp:lastModifiedBy>
  <cp:revision>97</cp:revision>
  <dcterms:created xsi:type="dcterms:W3CDTF">2018-09-29T08:17:00Z</dcterms:created>
  <dcterms:modified xsi:type="dcterms:W3CDTF">2018-09-30T17:56:00Z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